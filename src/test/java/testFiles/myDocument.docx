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ACAC3" w14:textId="77777777" w:rsidR="00B043FD" w:rsidRPr="00F719FD" w:rsidRDefault="00B043FD">
      <w:pPr>
        <w:rPr>
          <w:rFonts w:ascii="Arial" w:hAnsi="Arial" w:cs="Arial"/>
        </w:rPr>
      </w:pPr>
    </w:p>
    <w:p w14:paraId="155146D3" w14:textId="77777777" w:rsidR="00F719FD" w:rsidRDefault="00F64790" w:rsidP="00F719FD">
      <w:pPr>
        <w:jc w:val="center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&lt;&lt;title&gt;&gt;</w:t>
      </w:r>
    </w:p>
    <w:p w14:paraId="6A16D807" w14:textId="77777777" w:rsidR="00F719FD" w:rsidRPr="00F719FD" w:rsidRDefault="00F719FD" w:rsidP="00F719FD">
      <w:pPr>
        <w:jc w:val="center"/>
        <w:rPr>
          <w:rFonts w:ascii="Arial" w:hAnsi="Arial" w:cs="Arial"/>
          <w:sz w:val="48"/>
          <w:szCs w:val="48"/>
          <w:lang w:val="en-US"/>
        </w:rPr>
      </w:pPr>
    </w:p>
    <w:p w14:paraId="096A7A69" w14:textId="77777777" w:rsidR="00B043FD" w:rsidRPr="00054D17" w:rsidRDefault="00B043FD" w:rsidP="003D6858">
      <w:pPr>
        <w:jc w:val="center"/>
        <w:outlineLvl w:val="0"/>
        <w:rPr>
          <w:rFonts w:ascii="Arial" w:hAnsi="Arial" w:cs="Arial"/>
          <w:sz w:val="28"/>
        </w:rPr>
      </w:pPr>
      <w:r w:rsidRPr="00054D17">
        <w:rPr>
          <w:rFonts w:ascii="Arial" w:hAnsi="Arial" w:cs="Arial"/>
          <w:sz w:val="28"/>
        </w:rPr>
        <w:t xml:space="preserve">Congratulations, you have just </w:t>
      </w:r>
      <w:r w:rsidR="00F719FD" w:rsidRPr="00054D17">
        <w:rPr>
          <w:rFonts w:ascii="Arial" w:hAnsi="Arial" w:cs="Arial"/>
          <w:sz w:val="28"/>
        </w:rPr>
        <w:t>created</w:t>
      </w:r>
      <w:r w:rsidRPr="00054D17">
        <w:rPr>
          <w:rFonts w:ascii="Arial" w:hAnsi="Arial" w:cs="Arial"/>
          <w:sz w:val="28"/>
        </w:rPr>
        <w:t xml:space="preserve"> </w:t>
      </w:r>
      <w:r w:rsidR="00C61402">
        <w:rPr>
          <w:rFonts w:ascii="Arial" w:hAnsi="Arial" w:cs="Arial"/>
          <w:sz w:val="28"/>
        </w:rPr>
        <w:t>this</w:t>
      </w:r>
      <w:r w:rsidRPr="00054D17">
        <w:rPr>
          <w:rFonts w:ascii="Arial" w:hAnsi="Arial" w:cs="Arial"/>
          <w:sz w:val="28"/>
        </w:rPr>
        <w:t xml:space="preserve"> </w:t>
      </w:r>
      <w:r w:rsidR="00F719FD" w:rsidRPr="00054D17">
        <w:rPr>
          <w:rFonts w:ascii="Arial" w:hAnsi="Arial" w:cs="Arial"/>
          <w:sz w:val="28"/>
        </w:rPr>
        <w:t>document using Docmosi</w:t>
      </w:r>
      <w:r w:rsidR="00C61402">
        <w:rPr>
          <w:rFonts w:ascii="Arial" w:hAnsi="Arial" w:cs="Arial"/>
          <w:sz w:val="28"/>
        </w:rPr>
        <w:t>s</w:t>
      </w:r>
      <w:r w:rsidRPr="00054D17">
        <w:rPr>
          <w:rFonts w:ascii="Arial" w:hAnsi="Arial" w:cs="Arial"/>
          <w:sz w:val="28"/>
        </w:rPr>
        <w:t>.</w:t>
      </w:r>
    </w:p>
    <w:p w14:paraId="54E6B6E8" w14:textId="77777777" w:rsidR="00F719FD" w:rsidRPr="00F719FD" w:rsidRDefault="00F719FD" w:rsidP="00F719FD">
      <w:pPr>
        <w:rPr>
          <w:rFonts w:ascii="Arial" w:hAnsi="Arial" w:cs="Arial"/>
        </w:rPr>
      </w:pPr>
    </w:p>
    <w:p w14:paraId="3203B4EE" w14:textId="77777777" w:rsidR="00B043FD" w:rsidRDefault="00B043FD">
      <w:pPr>
        <w:rPr>
          <w:rFonts w:ascii="Arial" w:hAnsi="Arial" w:cs="Arial"/>
        </w:rPr>
      </w:pPr>
      <w:r w:rsidRPr="00F719FD">
        <w:rPr>
          <w:rFonts w:ascii="Arial" w:hAnsi="Arial" w:cs="Arial"/>
        </w:rPr>
        <w:t xml:space="preserve">Your </w:t>
      </w:r>
      <w:r w:rsidR="0052270D">
        <w:rPr>
          <w:rFonts w:ascii="Arial" w:hAnsi="Arial" w:cs="Arial"/>
        </w:rPr>
        <w:t>data included</w:t>
      </w:r>
      <w:r w:rsidRPr="00F719FD">
        <w:rPr>
          <w:rFonts w:ascii="Arial" w:hAnsi="Arial" w:cs="Arial"/>
        </w:rPr>
        <w:t xml:space="preserve"> these messages:</w:t>
      </w:r>
    </w:p>
    <w:p w14:paraId="5340CF59" w14:textId="77777777" w:rsidR="00054D17" w:rsidRPr="00F719FD" w:rsidRDefault="00054D17">
      <w:pPr>
        <w:rPr>
          <w:rFonts w:ascii="Arial" w:hAnsi="Arial" w:cs="Arial"/>
        </w:rPr>
      </w:pPr>
    </w:p>
    <w:p w14:paraId="785F6EB5" w14:textId="77777777" w:rsidR="000A1DC8" w:rsidRPr="00F719FD" w:rsidRDefault="000A1DC8" w:rsidP="003D6858">
      <w:pPr>
        <w:outlineLvl w:val="0"/>
        <w:rPr>
          <w:rFonts w:ascii="Arial" w:hAnsi="Arial" w:cs="Arial"/>
        </w:rPr>
      </w:pPr>
      <w:r w:rsidRPr="00F719FD">
        <w:rPr>
          <w:rFonts w:ascii="Arial" w:hAnsi="Arial" w:cs="Arial"/>
        </w:rPr>
        <w:t>&lt;&lt;</w:t>
      </w:r>
      <w:proofErr w:type="spellStart"/>
      <w:r w:rsidRPr="00F719FD">
        <w:rPr>
          <w:rFonts w:ascii="Arial" w:hAnsi="Arial" w:cs="Arial"/>
        </w:rPr>
        <w:t>rs_messages</w:t>
      </w:r>
      <w:proofErr w:type="spellEnd"/>
      <w:r w:rsidRPr="00F719FD">
        <w:rPr>
          <w:rFonts w:ascii="Arial" w:hAnsi="Arial" w:cs="Arial"/>
        </w:rPr>
        <w:t>&gt;&gt;</w:t>
      </w:r>
    </w:p>
    <w:p w14:paraId="00270CBF" w14:textId="77777777" w:rsidR="00B043FD" w:rsidRPr="004023F6" w:rsidRDefault="00F1355E" w:rsidP="004023F6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4023F6">
        <w:rPr>
          <w:rFonts w:ascii="Arial" w:hAnsi="Arial" w:cs="Arial"/>
          <w:lang w:val="en-US"/>
        </w:rPr>
        <w:t>&lt;&lt;msg&gt;&gt;</w:t>
      </w:r>
    </w:p>
    <w:p w14:paraId="75209994" w14:textId="77777777" w:rsidR="000A1DC8" w:rsidRPr="00F719FD" w:rsidRDefault="000A1DC8" w:rsidP="000A1DC8">
      <w:pPr>
        <w:rPr>
          <w:rFonts w:ascii="Arial" w:hAnsi="Arial" w:cs="Arial"/>
        </w:rPr>
      </w:pPr>
      <w:r w:rsidRPr="00F719FD">
        <w:rPr>
          <w:rFonts w:ascii="Arial" w:hAnsi="Arial" w:cs="Arial"/>
          <w:lang w:val="en-US"/>
        </w:rPr>
        <w:t>&lt;&lt;</w:t>
      </w:r>
      <w:proofErr w:type="spellStart"/>
      <w:r w:rsidRPr="00F719FD">
        <w:rPr>
          <w:rFonts w:ascii="Arial" w:hAnsi="Arial" w:cs="Arial"/>
          <w:lang w:val="en-US"/>
        </w:rPr>
        <w:t>es_messages</w:t>
      </w:r>
      <w:proofErr w:type="spellEnd"/>
      <w:r w:rsidRPr="00F719FD">
        <w:rPr>
          <w:rFonts w:ascii="Arial" w:hAnsi="Arial" w:cs="Arial"/>
          <w:lang w:val="en-US"/>
        </w:rPr>
        <w:t>&gt;&gt;</w:t>
      </w:r>
    </w:p>
    <w:p w14:paraId="7EB0CAAF" w14:textId="77777777" w:rsidR="00F1355E" w:rsidRDefault="00F1355E" w:rsidP="00F719FD">
      <w:pPr>
        <w:rPr>
          <w:rFonts w:ascii="Arial" w:hAnsi="Arial" w:cs="Arial"/>
        </w:rPr>
      </w:pPr>
    </w:p>
    <w:p w14:paraId="5F5C96D4" w14:textId="77777777" w:rsidR="00F719FD" w:rsidRPr="004E6DF1" w:rsidRDefault="00F719FD" w:rsidP="003D6858">
      <w:pPr>
        <w:outlineLvl w:val="0"/>
        <w:rPr>
          <w:rFonts w:ascii="Arial" w:hAnsi="Arial" w:cs="Arial"/>
          <w:b/>
          <w:sz w:val="28"/>
          <w:u w:val="single"/>
        </w:rPr>
      </w:pPr>
      <w:r w:rsidRPr="004E6DF1">
        <w:rPr>
          <w:rFonts w:ascii="Arial" w:hAnsi="Arial" w:cs="Arial"/>
          <w:b/>
          <w:sz w:val="28"/>
          <w:u w:val="single"/>
        </w:rPr>
        <w:t>Things to notice:</w:t>
      </w:r>
    </w:p>
    <w:p w14:paraId="7E133B92" w14:textId="733F97BC" w:rsidR="00346BDE" w:rsidRDefault="00346BDE" w:rsidP="00F719FD">
      <w:pPr>
        <w:rPr>
          <w:rFonts w:ascii="Arial" w:hAnsi="Arial" w:cs="Arial"/>
        </w:rPr>
      </w:pPr>
    </w:p>
    <w:p w14:paraId="42E15A35" w14:textId="77777777" w:rsidR="00F719FD" w:rsidRPr="004023F6" w:rsidRDefault="00F719FD" w:rsidP="00E10991">
      <w:pPr>
        <w:pStyle w:val="ListParagraph"/>
        <w:numPr>
          <w:ilvl w:val="0"/>
          <w:numId w:val="10"/>
        </w:numPr>
        <w:spacing w:after="120"/>
        <w:ind w:left="720"/>
        <w:rPr>
          <w:rFonts w:ascii="Arial" w:hAnsi="Arial" w:cs="Arial"/>
        </w:rPr>
      </w:pPr>
      <w:r w:rsidRPr="004023F6">
        <w:rPr>
          <w:rFonts w:ascii="Arial" w:hAnsi="Arial" w:cs="Arial"/>
        </w:rPr>
        <w:t xml:space="preserve">Any fields in the template </w:t>
      </w:r>
      <w:r w:rsidR="00346BDE" w:rsidRPr="004023F6">
        <w:rPr>
          <w:rFonts w:ascii="Arial" w:hAnsi="Arial" w:cs="Arial"/>
        </w:rPr>
        <w:t>surrounded by &lt;</w:t>
      </w:r>
      <w:proofErr w:type="gramStart"/>
      <w:r w:rsidR="00346BDE" w:rsidRPr="004023F6">
        <w:rPr>
          <w:rFonts w:ascii="Arial" w:hAnsi="Arial" w:cs="Arial"/>
        </w:rPr>
        <w:t xml:space="preserve">&lt; </w:t>
      </w:r>
      <w:r w:rsidR="004B5CB4" w:rsidRPr="004023F6">
        <w:rPr>
          <w:rFonts w:ascii="Arial" w:hAnsi="Arial" w:cs="Arial"/>
        </w:rPr>
        <w:t xml:space="preserve"> </w:t>
      </w:r>
      <w:r w:rsidR="00346BDE" w:rsidRPr="004023F6">
        <w:rPr>
          <w:rFonts w:ascii="Arial" w:hAnsi="Arial" w:cs="Arial"/>
        </w:rPr>
        <w:t>and</w:t>
      </w:r>
      <w:proofErr w:type="gramEnd"/>
      <w:r w:rsidRPr="004023F6">
        <w:rPr>
          <w:rFonts w:ascii="Arial" w:hAnsi="Arial" w:cs="Arial"/>
        </w:rPr>
        <w:t xml:space="preserve"> </w:t>
      </w:r>
      <w:r w:rsidR="004B5CB4" w:rsidRPr="004023F6">
        <w:rPr>
          <w:rFonts w:ascii="Arial" w:hAnsi="Arial" w:cs="Arial"/>
        </w:rPr>
        <w:t xml:space="preserve"> </w:t>
      </w:r>
      <w:r w:rsidRPr="004023F6">
        <w:rPr>
          <w:rFonts w:ascii="Arial" w:hAnsi="Arial" w:cs="Arial"/>
        </w:rPr>
        <w:t>&gt;&gt;,</w:t>
      </w:r>
      <w:r w:rsidR="00346BDE" w:rsidRPr="004023F6">
        <w:rPr>
          <w:rFonts w:ascii="Arial" w:hAnsi="Arial" w:cs="Arial"/>
        </w:rPr>
        <w:t xml:space="preserve"> </w:t>
      </w:r>
      <w:r w:rsidRPr="004023F6">
        <w:rPr>
          <w:rFonts w:ascii="Arial" w:hAnsi="Arial" w:cs="Arial"/>
        </w:rPr>
        <w:t>will be replaced by data.</w:t>
      </w:r>
    </w:p>
    <w:p w14:paraId="5A4E7AFE" w14:textId="77777777" w:rsidR="00F64790" w:rsidRPr="004023F6" w:rsidRDefault="00F719FD" w:rsidP="00E10991">
      <w:pPr>
        <w:spacing w:after="120"/>
        <w:ind w:left="720"/>
        <w:rPr>
          <w:rFonts w:ascii="Arial" w:hAnsi="Arial" w:cs="Arial"/>
        </w:rPr>
      </w:pPr>
      <w:r w:rsidRPr="004023F6">
        <w:rPr>
          <w:rFonts w:ascii="Arial" w:hAnsi="Arial" w:cs="Arial"/>
        </w:rPr>
        <w:t xml:space="preserve">The </w:t>
      </w:r>
      <w:r w:rsidR="00AD529F" w:rsidRPr="004023F6">
        <w:rPr>
          <w:rFonts w:ascii="Arial" w:hAnsi="Arial" w:cs="Arial"/>
        </w:rPr>
        <w:t>“</w:t>
      </w:r>
      <w:r w:rsidRPr="004023F6">
        <w:rPr>
          <w:rFonts w:ascii="Arial" w:hAnsi="Arial" w:cs="Arial"/>
        </w:rPr>
        <w:t>&lt;&lt;</w:t>
      </w:r>
      <w:proofErr w:type="spellStart"/>
      <w:r w:rsidRPr="004023F6">
        <w:rPr>
          <w:rFonts w:ascii="Arial" w:hAnsi="Arial" w:cs="Arial"/>
        </w:rPr>
        <w:t>rs</w:t>
      </w:r>
      <w:proofErr w:type="spellEnd"/>
      <w:r w:rsidRPr="004023F6">
        <w:rPr>
          <w:rFonts w:ascii="Arial" w:hAnsi="Arial" w:cs="Arial"/>
        </w:rPr>
        <w:t>_</w:t>
      </w:r>
      <w:r w:rsidR="00AD529F" w:rsidRPr="004023F6">
        <w:rPr>
          <w:rFonts w:ascii="Arial" w:hAnsi="Arial" w:cs="Arial"/>
        </w:rPr>
        <w:t>”</w:t>
      </w:r>
      <w:r w:rsidRPr="004023F6">
        <w:rPr>
          <w:rFonts w:ascii="Arial" w:hAnsi="Arial" w:cs="Arial"/>
        </w:rPr>
        <w:t xml:space="preserve"> </w:t>
      </w:r>
      <w:r w:rsidR="004B5CB4" w:rsidRPr="004023F6">
        <w:rPr>
          <w:rFonts w:ascii="Arial" w:hAnsi="Arial" w:cs="Arial"/>
        </w:rPr>
        <w:t xml:space="preserve">and “&lt;&lt;es_” </w:t>
      </w:r>
      <w:r w:rsidR="00346BDE" w:rsidRPr="004023F6">
        <w:rPr>
          <w:rFonts w:ascii="Arial" w:hAnsi="Arial" w:cs="Arial"/>
        </w:rPr>
        <w:t>field</w:t>
      </w:r>
      <w:r w:rsidRPr="004023F6">
        <w:rPr>
          <w:rFonts w:ascii="Arial" w:hAnsi="Arial" w:cs="Arial"/>
        </w:rPr>
        <w:t xml:space="preserve"> </w:t>
      </w:r>
      <w:r w:rsidR="004B5CB4" w:rsidRPr="004023F6">
        <w:rPr>
          <w:rFonts w:ascii="Arial" w:hAnsi="Arial" w:cs="Arial"/>
        </w:rPr>
        <w:t xml:space="preserve">pair </w:t>
      </w:r>
      <w:r w:rsidRPr="004023F6">
        <w:rPr>
          <w:rFonts w:ascii="Arial" w:hAnsi="Arial" w:cs="Arial"/>
        </w:rPr>
        <w:t>allows</w:t>
      </w:r>
      <w:r w:rsidR="00F64790" w:rsidRPr="004023F6">
        <w:rPr>
          <w:rFonts w:ascii="Arial" w:hAnsi="Arial" w:cs="Arial"/>
        </w:rPr>
        <w:t xml:space="preserve"> you to include repeating data.</w:t>
      </w:r>
    </w:p>
    <w:p w14:paraId="0FD15704" w14:textId="77777777" w:rsidR="00F719FD" w:rsidRPr="004023F6" w:rsidRDefault="00F719FD" w:rsidP="00E10991">
      <w:pPr>
        <w:spacing w:after="120"/>
        <w:ind w:left="720"/>
        <w:rPr>
          <w:rFonts w:ascii="Arial" w:hAnsi="Arial" w:cs="Arial"/>
        </w:rPr>
      </w:pPr>
      <w:r w:rsidRPr="004023F6">
        <w:rPr>
          <w:rFonts w:ascii="Arial" w:hAnsi="Arial" w:cs="Arial"/>
        </w:rPr>
        <w:t>The “</w:t>
      </w:r>
      <w:proofErr w:type="spellStart"/>
      <w:r w:rsidRPr="004023F6">
        <w:rPr>
          <w:rFonts w:ascii="Arial" w:hAnsi="Arial" w:cs="Arial"/>
        </w:rPr>
        <w:t>rs</w:t>
      </w:r>
      <w:proofErr w:type="spellEnd"/>
      <w:r w:rsidRPr="004023F6">
        <w:rPr>
          <w:rFonts w:ascii="Arial" w:hAnsi="Arial" w:cs="Arial"/>
        </w:rPr>
        <w:t xml:space="preserve">” stands for </w:t>
      </w:r>
      <w:r w:rsidRPr="004023F6">
        <w:rPr>
          <w:rFonts w:ascii="Arial" w:hAnsi="Arial" w:cs="Arial"/>
          <w:u w:val="single"/>
        </w:rPr>
        <w:t>R</w:t>
      </w:r>
      <w:r w:rsidRPr="004023F6">
        <w:rPr>
          <w:rFonts w:ascii="Arial" w:hAnsi="Arial" w:cs="Arial"/>
        </w:rPr>
        <w:t xml:space="preserve">epeating </w:t>
      </w:r>
      <w:r w:rsidRPr="004023F6">
        <w:rPr>
          <w:rFonts w:ascii="Arial" w:hAnsi="Arial" w:cs="Arial"/>
          <w:u w:val="single"/>
        </w:rPr>
        <w:t>S</w:t>
      </w:r>
      <w:r w:rsidRPr="004023F6">
        <w:rPr>
          <w:rFonts w:ascii="Arial" w:hAnsi="Arial" w:cs="Arial"/>
        </w:rPr>
        <w:t>ection</w:t>
      </w:r>
      <w:r w:rsidR="00384CA4" w:rsidRPr="004023F6">
        <w:rPr>
          <w:rFonts w:ascii="Arial" w:hAnsi="Arial" w:cs="Arial"/>
        </w:rPr>
        <w:t xml:space="preserve"> and </w:t>
      </w:r>
      <w:r w:rsidR="00F64790" w:rsidRPr="004023F6">
        <w:rPr>
          <w:rFonts w:ascii="Arial" w:hAnsi="Arial" w:cs="Arial"/>
        </w:rPr>
        <w:t xml:space="preserve">“es” stands for </w:t>
      </w:r>
      <w:r w:rsidR="00F64790" w:rsidRPr="004023F6">
        <w:rPr>
          <w:rFonts w:ascii="Arial" w:hAnsi="Arial" w:cs="Arial"/>
          <w:u w:val="single"/>
        </w:rPr>
        <w:t>E</w:t>
      </w:r>
      <w:r w:rsidR="00F64790" w:rsidRPr="004023F6">
        <w:rPr>
          <w:rFonts w:ascii="Arial" w:hAnsi="Arial" w:cs="Arial"/>
        </w:rPr>
        <w:t xml:space="preserve">nd </w:t>
      </w:r>
      <w:r w:rsidR="00F64790" w:rsidRPr="004023F6">
        <w:rPr>
          <w:rFonts w:ascii="Arial" w:hAnsi="Arial" w:cs="Arial"/>
          <w:u w:val="single"/>
        </w:rPr>
        <w:t>S</w:t>
      </w:r>
      <w:r w:rsidR="00F64790" w:rsidRPr="004023F6">
        <w:rPr>
          <w:rFonts w:ascii="Arial" w:hAnsi="Arial" w:cs="Arial"/>
        </w:rPr>
        <w:t>ection</w:t>
      </w:r>
      <w:r w:rsidR="00384CA4" w:rsidRPr="004023F6">
        <w:rPr>
          <w:rFonts w:ascii="Arial" w:hAnsi="Arial" w:cs="Arial"/>
        </w:rPr>
        <w:t>.</w:t>
      </w:r>
    </w:p>
    <w:p w14:paraId="6D03E7C7" w14:textId="77777777" w:rsidR="0052270D" w:rsidRPr="004023F6" w:rsidRDefault="0052270D" w:rsidP="00E10991">
      <w:pPr>
        <w:pStyle w:val="ListParagraph"/>
        <w:numPr>
          <w:ilvl w:val="0"/>
          <w:numId w:val="10"/>
        </w:numPr>
        <w:spacing w:after="120"/>
        <w:ind w:left="720"/>
        <w:rPr>
          <w:rFonts w:ascii="Arial" w:hAnsi="Arial" w:cs="Arial"/>
        </w:rPr>
      </w:pPr>
      <w:r w:rsidRPr="004023F6">
        <w:rPr>
          <w:rFonts w:ascii="Arial" w:hAnsi="Arial" w:cs="Arial"/>
        </w:rPr>
        <w:t>There are other such field pairs for placing data in table</w:t>
      </w:r>
      <w:r w:rsidR="00384CA4" w:rsidRPr="004023F6">
        <w:rPr>
          <w:rFonts w:ascii="Arial" w:hAnsi="Arial" w:cs="Arial"/>
        </w:rPr>
        <w:t>s</w:t>
      </w:r>
      <w:r w:rsidRPr="004023F6">
        <w:rPr>
          <w:rFonts w:ascii="Arial" w:hAnsi="Arial" w:cs="Arial"/>
        </w:rPr>
        <w:t xml:space="preserve"> and </w:t>
      </w:r>
      <w:r w:rsidR="00384CA4" w:rsidRPr="004023F6">
        <w:rPr>
          <w:rFonts w:ascii="Arial" w:hAnsi="Arial" w:cs="Arial"/>
        </w:rPr>
        <w:t xml:space="preserve">creating </w:t>
      </w:r>
      <w:r w:rsidRPr="004023F6">
        <w:rPr>
          <w:rFonts w:ascii="Arial" w:hAnsi="Arial" w:cs="Arial"/>
        </w:rPr>
        <w:t>conditional sections.</w:t>
      </w:r>
    </w:p>
    <w:p w14:paraId="49DFA764" w14:textId="77777777" w:rsidR="0096098E" w:rsidRPr="004023F6" w:rsidRDefault="00346BDE" w:rsidP="00E10991">
      <w:pPr>
        <w:pStyle w:val="ListParagraph"/>
        <w:numPr>
          <w:ilvl w:val="0"/>
          <w:numId w:val="10"/>
        </w:numPr>
        <w:spacing w:after="120"/>
        <w:ind w:left="720"/>
        <w:rPr>
          <w:rFonts w:ascii="Arial" w:hAnsi="Arial" w:cs="Arial"/>
        </w:rPr>
      </w:pPr>
      <w:r w:rsidRPr="004023F6">
        <w:rPr>
          <w:rFonts w:ascii="Arial" w:hAnsi="Arial" w:cs="Arial"/>
        </w:rPr>
        <w:t>A field can be used in more than one place.</w:t>
      </w:r>
    </w:p>
    <w:p w14:paraId="242588F6" w14:textId="77777777" w:rsidR="00DE7742" w:rsidRPr="00E10991" w:rsidRDefault="00F64790" w:rsidP="00E10991">
      <w:pPr>
        <w:spacing w:after="120"/>
        <w:ind w:left="720"/>
        <w:rPr>
          <w:rFonts w:ascii="Arial" w:hAnsi="Arial" w:cs="Arial"/>
        </w:rPr>
      </w:pPr>
      <w:r w:rsidRPr="00E10991">
        <w:rPr>
          <w:rFonts w:ascii="Arial" w:hAnsi="Arial" w:cs="Arial"/>
        </w:rPr>
        <w:t xml:space="preserve">For </w:t>
      </w:r>
      <w:r w:rsidR="0052270D" w:rsidRPr="00E10991">
        <w:rPr>
          <w:rFonts w:ascii="Arial" w:hAnsi="Arial" w:cs="Arial"/>
        </w:rPr>
        <w:t>example,</w:t>
      </w:r>
      <w:r w:rsidR="0091461B" w:rsidRPr="00E10991">
        <w:rPr>
          <w:rFonts w:ascii="Arial" w:hAnsi="Arial" w:cs="Arial"/>
        </w:rPr>
        <w:t xml:space="preserve"> here is</w:t>
      </w:r>
      <w:r w:rsidR="0052270D" w:rsidRPr="00E10991">
        <w:rPr>
          <w:rFonts w:ascii="Arial" w:hAnsi="Arial" w:cs="Arial"/>
        </w:rPr>
        <w:t xml:space="preserve"> one of the messages </w:t>
      </w:r>
      <w:r w:rsidRPr="00E10991">
        <w:rPr>
          <w:rFonts w:ascii="Arial" w:hAnsi="Arial" w:cs="Arial"/>
        </w:rPr>
        <w:t>again</w:t>
      </w:r>
      <w:r w:rsidR="00426E6B" w:rsidRPr="00E10991">
        <w:rPr>
          <w:rFonts w:ascii="Arial" w:hAnsi="Arial" w:cs="Arial"/>
        </w:rPr>
        <w:t>:</w:t>
      </w:r>
      <w:r w:rsidR="0052270D" w:rsidRPr="00E10991">
        <w:rPr>
          <w:rFonts w:ascii="Arial" w:hAnsi="Arial" w:cs="Arial"/>
        </w:rPr>
        <w:t xml:space="preserve"> </w:t>
      </w:r>
      <w:r w:rsidR="0052270D" w:rsidRPr="00E10991">
        <w:rPr>
          <w:rFonts w:ascii="Arial" w:hAnsi="Arial" w:cs="Arial"/>
          <w:b/>
          <w:i/>
          <w:color w:val="0070C0"/>
        </w:rPr>
        <w:t>&lt;&lt;</w:t>
      </w:r>
      <w:r w:rsidR="008F01C5" w:rsidRPr="00E10991">
        <w:rPr>
          <w:rFonts w:ascii="Arial" w:hAnsi="Arial" w:cs="Arial"/>
          <w:b/>
          <w:i/>
          <w:color w:val="0070C0"/>
        </w:rPr>
        <w:t>messages[1].msg</w:t>
      </w:r>
      <w:r w:rsidR="0052270D" w:rsidRPr="00E10991">
        <w:rPr>
          <w:rFonts w:ascii="Arial" w:hAnsi="Arial" w:cs="Arial"/>
          <w:b/>
          <w:i/>
          <w:color w:val="0070C0"/>
        </w:rPr>
        <w:t>&gt;&gt;</w:t>
      </w:r>
      <w:r w:rsidR="00426E6B" w:rsidRPr="00E10991">
        <w:rPr>
          <w:rFonts w:ascii="Arial" w:hAnsi="Arial" w:cs="Arial"/>
        </w:rPr>
        <w:t xml:space="preserve">, with different formatting applied.  </w:t>
      </w:r>
      <w:r w:rsidR="0091461B" w:rsidRPr="00E10991">
        <w:rPr>
          <w:rFonts w:ascii="Arial" w:hAnsi="Arial" w:cs="Arial"/>
        </w:rPr>
        <w:t xml:space="preserve">If you apply formatting </w:t>
      </w:r>
      <w:r w:rsidR="00426E6B" w:rsidRPr="00E10991">
        <w:rPr>
          <w:rFonts w:ascii="Arial" w:hAnsi="Arial" w:cs="Arial"/>
        </w:rPr>
        <w:t xml:space="preserve">(e.g.: bold, italic, underline, font-size, etc) </w:t>
      </w:r>
      <w:r w:rsidR="0091461B" w:rsidRPr="00E10991">
        <w:rPr>
          <w:rFonts w:ascii="Arial" w:hAnsi="Arial" w:cs="Arial"/>
        </w:rPr>
        <w:t>to a field, then the formatting flows through to the finished document</w:t>
      </w:r>
      <w:r w:rsidR="0052270D" w:rsidRPr="00E10991">
        <w:rPr>
          <w:rFonts w:ascii="Arial" w:hAnsi="Arial" w:cs="Arial"/>
        </w:rPr>
        <w:t>.</w:t>
      </w:r>
    </w:p>
    <w:p w14:paraId="4F0412D8" w14:textId="77777777" w:rsidR="00F719FD" w:rsidRDefault="00F719FD" w:rsidP="00F719FD">
      <w:pPr>
        <w:rPr>
          <w:rFonts w:ascii="Arial" w:hAnsi="Arial" w:cs="Arial"/>
        </w:rPr>
      </w:pPr>
    </w:p>
    <w:p w14:paraId="6A53BB43" w14:textId="77777777" w:rsidR="00F64790" w:rsidRDefault="00F64790" w:rsidP="00F719FD">
      <w:pPr>
        <w:rPr>
          <w:rFonts w:ascii="Arial" w:hAnsi="Arial" w:cs="Arial"/>
        </w:rPr>
      </w:pPr>
    </w:p>
    <w:p w14:paraId="2943EE88" w14:textId="77777777" w:rsidR="00346BDE" w:rsidRPr="004E6DF1" w:rsidRDefault="0052270D" w:rsidP="003D6858">
      <w:pPr>
        <w:outlineLvl w:val="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W</w:t>
      </w:r>
      <w:r w:rsidR="00346BDE" w:rsidRPr="004E6DF1">
        <w:rPr>
          <w:rFonts w:ascii="Arial" w:hAnsi="Arial" w:cs="Arial"/>
          <w:b/>
          <w:sz w:val="28"/>
          <w:u w:val="single"/>
        </w:rPr>
        <w:t>hat next?</w:t>
      </w:r>
    </w:p>
    <w:p w14:paraId="2E228E2E" w14:textId="77777777" w:rsidR="00346BDE" w:rsidRDefault="00346BDE">
      <w:pPr>
        <w:rPr>
          <w:rFonts w:ascii="Arial" w:hAnsi="Arial" w:cs="Arial"/>
        </w:rPr>
      </w:pPr>
    </w:p>
    <w:p w14:paraId="7EB54C14" w14:textId="77777777" w:rsidR="00B043FD" w:rsidRDefault="00B043FD">
      <w:pPr>
        <w:rPr>
          <w:rFonts w:ascii="Arial" w:hAnsi="Arial" w:cs="Arial"/>
        </w:rPr>
      </w:pPr>
      <w:r w:rsidRPr="00F719FD">
        <w:rPr>
          <w:rFonts w:ascii="Arial" w:hAnsi="Arial" w:cs="Arial"/>
        </w:rPr>
        <w:t>Here are some suggestions:</w:t>
      </w:r>
    </w:p>
    <w:p w14:paraId="0C34A583" w14:textId="77777777" w:rsidR="00346BDE" w:rsidRPr="00F719FD" w:rsidRDefault="00346BDE">
      <w:pPr>
        <w:rPr>
          <w:rFonts w:ascii="Arial" w:hAnsi="Arial" w:cs="Arial"/>
        </w:rPr>
      </w:pPr>
    </w:p>
    <w:p w14:paraId="5ABE4B02" w14:textId="77777777" w:rsidR="00B043FD" w:rsidRDefault="0052270D" w:rsidP="00273BFF">
      <w:pPr>
        <w:numPr>
          <w:ilvl w:val="0"/>
          <w:numId w:val="8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46BDE">
        <w:rPr>
          <w:rFonts w:ascii="Arial" w:hAnsi="Arial" w:cs="Arial"/>
        </w:rPr>
        <w:t>h</w:t>
      </w:r>
      <w:bookmarkStart w:id="0" w:name="_GoBack"/>
      <w:bookmarkEnd w:id="0"/>
      <w:r w:rsidR="00346BDE">
        <w:rPr>
          <w:rFonts w:ascii="Arial" w:hAnsi="Arial" w:cs="Arial"/>
        </w:rPr>
        <w:t>ange the data and then</w:t>
      </w:r>
      <w:r w:rsidR="001E3E37">
        <w:rPr>
          <w:rFonts w:ascii="Arial" w:hAnsi="Arial" w:cs="Arial"/>
        </w:rPr>
        <w:t xml:space="preserve"> re</w:t>
      </w:r>
      <w:r>
        <w:rPr>
          <w:rFonts w:ascii="Arial" w:hAnsi="Arial" w:cs="Arial"/>
        </w:rPr>
        <w:t>-render</w:t>
      </w:r>
      <w:r w:rsidR="001E3E37">
        <w:rPr>
          <w:rFonts w:ascii="Arial" w:hAnsi="Arial" w:cs="Arial"/>
        </w:rPr>
        <w:t xml:space="preserve"> the document to see the changes.</w:t>
      </w:r>
    </w:p>
    <w:p w14:paraId="51508350" w14:textId="77777777" w:rsidR="002D7FFD" w:rsidRDefault="001E3E37" w:rsidP="002D7FFD">
      <w:pPr>
        <w:numPr>
          <w:ilvl w:val="0"/>
          <w:numId w:val="8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Download the template, </w:t>
      </w:r>
      <w:r w:rsidR="00F64790">
        <w:rPr>
          <w:rFonts w:ascii="Arial" w:hAnsi="Arial" w:cs="Arial"/>
        </w:rPr>
        <w:t xml:space="preserve">change it and then </w:t>
      </w:r>
      <w:r>
        <w:rPr>
          <w:rFonts w:ascii="Arial" w:hAnsi="Arial" w:cs="Arial"/>
        </w:rPr>
        <w:t xml:space="preserve">upload it to your account.  </w:t>
      </w:r>
      <w:r w:rsidR="00F64790">
        <w:rPr>
          <w:rFonts w:ascii="Arial" w:hAnsi="Arial" w:cs="Arial"/>
        </w:rPr>
        <w:t xml:space="preserve">Create the document again to see the </w:t>
      </w:r>
      <w:r w:rsidR="0052270D">
        <w:rPr>
          <w:rFonts w:ascii="Arial" w:hAnsi="Arial" w:cs="Arial"/>
        </w:rPr>
        <w:t>changes</w:t>
      </w:r>
      <w:r w:rsidR="00F64790">
        <w:rPr>
          <w:rFonts w:ascii="Arial" w:hAnsi="Arial" w:cs="Arial"/>
        </w:rPr>
        <w:t>.</w:t>
      </w:r>
    </w:p>
    <w:p w14:paraId="18CA6A02" w14:textId="77777777" w:rsidR="00404FA3" w:rsidRDefault="0052270D" w:rsidP="00273BFF">
      <w:pPr>
        <w:numPr>
          <w:ilvl w:val="0"/>
          <w:numId w:val="8"/>
        </w:numPr>
        <w:spacing w:after="120"/>
        <w:rPr>
          <w:rFonts w:ascii="Arial" w:hAnsi="Arial" w:cs="Arial"/>
        </w:rPr>
      </w:pPr>
      <w:r w:rsidRPr="00404FA3">
        <w:rPr>
          <w:rFonts w:ascii="Arial" w:hAnsi="Arial" w:cs="Arial"/>
        </w:rPr>
        <w:t>Try some of the</w:t>
      </w:r>
      <w:r w:rsidR="001E3E37" w:rsidRPr="00404FA3">
        <w:rPr>
          <w:rFonts w:ascii="Arial" w:hAnsi="Arial" w:cs="Arial"/>
        </w:rPr>
        <w:t xml:space="preserve"> </w:t>
      </w:r>
      <w:hyperlink r:id="rId7" w:history="1">
        <w:r w:rsidR="001E3E37" w:rsidRPr="00404FA3">
          <w:rPr>
            <w:rStyle w:val="Hyperlink"/>
            <w:rFonts w:ascii="Arial" w:hAnsi="Arial" w:cs="Arial"/>
          </w:rPr>
          <w:t xml:space="preserve">Example Templates </w:t>
        </w:r>
        <w:r w:rsidR="00404FA3" w:rsidRPr="00404FA3">
          <w:rPr>
            <w:rStyle w:val="Hyperlink"/>
            <w:rFonts w:ascii="Arial" w:hAnsi="Arial" w:cs="Arial"/>
          </w:rPr>
          <w:t>on our website</w:t>
        </w:r>
      </w:hyperlink>
      <w:r w:rsidR="00404FA3" w:rsidRPr="00404FA3">
        <w:rPr>
          <w:rFonts w:ascii="Arial" w:hAnsi="Arial" w:cs="Arial"/>
        </w:rPr>
        <w:t>.</w:t>
      </w:r>
    </w:p>
    <w:p w14:paraId="28518F51" w14:textId="77777777" w:rsidR="00BD2E5C" w:rsidRPr="00404FA3" w:rsidRDefault="0052270D" w:rsidP="00273BFF">
      <w:pPr>
        <w:numPr>
          <w:ilvl w:val="0"/>
          <w:numId w:val="8"/>
        </w:numPr>
        <w:spacing w:after="120"/>
        <w:rPr>
          <w:rFonts w:ascii="Arial" w:hAnsi="Arial" w:cs="Arial"/>
        </w:rPr>
      </w:pPr>
      <w:r w:rsidRPr="00404FA3">
        <w:rPr>
          <w:rFonts w:ascii="Arial" w:hAnsi="Arial" w:cs="Arial"/>
        </w:rPr>
        <w:t>Create your own template and upload it to your account</w:t>
      </w:r>
      <w:r w:rsidR="00BD2E5C" w:rsidRPr="00404FA3">
        <w:rPr>
          <w:rFonts w:ascii="Arial" w:hAnsi="Arial" w:cs="Arial"/>
        </w:rPr>
        <w:t>.</w:t>
      </w:r>
    </w:p>
    <w:p w14:paraId="5BF3DFEE" w14:textId="77777777" w:rsidR="004010E5" w:rsidRDefault="004010E5" w:rsidP="004010E5">
      <w:pPr>
        <w:rPr>
          <w:rFonts w:ascii="Arial" w:hAnsi="Arial" w:cs="Arial"/>
        </w:rPr>
      </w:pPr>
    </w:p>
    <w:p w14:paraId="35E28E92" w14:textId="77777777" w:rsidR="004010E5" w:rsidRPr="004E6DF1" w:rsidRDefault="00E900E2" w:rsidP="003D6858">
      <w:pPr>
        <w:outlineLvl w:val="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Need</w:t>
      </w:r>
      <w:r w:rsidR="004010E5" w:rsidRPr="004E6DF1">
        <w:rPr>
          <w:rFonts w:ascii="Arial" w:hAnsi="Arial" w:cs="Arial"/>
          <w:b/>
          <w:sz w:val="28"/>
          <w:u w:val="single"/>
        </w:rPr>
        <w:t xml:space="preserve"> help</w:t>
      </w:r>
      <w:r>
        <w:rPr>
          <w:rFonts w:ascii="Arial" w:hAnsi="Arial" w:cs="Arial"/>
          <w:b/>
          <w:sz w:val="28"/>
          <w:u w:val="single"/>
        </w:rPr>
        <w:t>?</w:t>
      </w:r>
    </w:p>
    <w:p w14:paraId="4F843A19" w14:textId="77777777" w:rsidR="004010E5" w:rsidRDefault="004010E5" w:rsidP="004010E5">
      <w:pPr>
        <w:rPr>
          <w:rFonts w:ascii="Arial" w:hAnsi="Arial" w:cs="Arial"/>
        </w:rPr>
      </w:pPr>
    </w:p>
    <w:p w14:paraId="1EB5C0BA" w14:textId="77777777" w:rsidR="00ED5FF3" w:rsidRDefault="00AD529F" w:rsidP="004010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feel free to </w:t>
      </w:r>
      <w:r w:rsidR="004010E5">
        <w:rPr>
          <w:rFonts w:ascii="Arial" w:hAnsi="Arial" w:cs="Arial"/>
        </w:rPr>
        <w:t xml:space="preserve">mail: </w:t>
      </w:r>
      <w:r w:rsidRPr="00D37BD2">
        <w:rPr>
          <w:rFonts w:ascii="Arial" w:hAnsi="Arial" w:cs="Arial"/>
        </w:rPr>
        <w:t>support@docmosis.com</w:t>
      </w:r>
      <w:r w:rsidR="00DE7742">
        <w:rPr>
          <w:rFonts w:ascii="Arial" w:hAnsi="Arial" w:cs="Arial"/>
        </w:rPr>
        <w:t xml:space="preserve">.   </w:t>
      </w:r>
      <w:r w:rsidR="0091461B">
        <w:rPr>
          <w:rFonts w:ascii="Arial" w:hAnsi="Arial" w:cs="Arial"/>
        </w:rPr>
        <w:t>Thank you for trying Docmosis!</w:t>
      </w:r>
    </w:p>
    <w:p w14:paraId="3DAF6BC6" w14:textId="77777777" w:rsidR="00DA6A73" w:rsidRDefault="00DA6A73" w:rsidP="004010E5">
      <w:pPr>
        <w:rPr>
          <w:rFonts w:ascii="Arial" w:hAnsi="Arial" w:cs="Arial"/>
        </w:rPr>
      </w:pPr>
    </w:p>
    <w:sectPr w:rsidR="00DA6A73">
      <w:headerReference w:type="default" r:id="rId8"/>
      <w:footerReference w:type="default" r:id="rId9"/>
      <w:pgSz w:w="11906" w:h="16838"/>
      <w:pgMar w:top="851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80CC9" w14:textId="77777777" w:rsidR="00AE78EE" w:rsidRDefault="00AE78EE">
      <w:r>
        <w:separator/>
      </w:r>
    </w:p>
  </w:endnote>
  <w:endnote w:type="continuationSeparator" w:id="0">
    <w:p w14:paraId="0654A9CA" w14:textId="77777777" w:rsidR="00AE78EE" w:rsidRDefault="00AE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90717" w14:textId="77777777" w:rsidR="00F719FD" w:rsidRPr="00F719FD" w:rsidRDefault="00F719FD" w:rsidP="00F719FD">
    <w:pPr>
      <w:pStyle w:val="Footer"/>
      <w:jc w:val="right"/>
      <w:rPr>
        <w:rFonts w:ascii="Arial" w:hAnsi="Arial" w:cs="Arial"/>
      </w:rPr>
    </w:pPr>
    <w:r w:rsidRPr="00F719FD">
      <w:rPr>
        <w:rFonts w:ascii="Arial" w:hAnsi="Arial" w:cs="Arial"/>
      </w:rPr>
      <w:t xml:space="preserve">Page </w:t>
    </w:r>
    <w:r w:rsidRPr="00F719FD">
      <w:rPr>
        <w:rFonts w:ascii="Arial" w:hAnsi="Arial" w:cs="Arial"/>
      </w:rPr>
      <w:fldChar w:fldCharType="begin"/>
    </w:r>
    <w:r w:rsidRPr="00F719FD">
      <w:rPr>
        <w:rFonts w:ascii="Arial" w:hAnsi="Arial" w:cs="Arial"/>
      </w:rPr>
      <w:instrText xml:space="preserve"> PAGE   \* MERGEFORMAT </w:instrText>
    </w:r>
    <w:r w:rsidRPr="00F719FD">
      <w:rPr>
        <w:rFonts w:ascii="Arial" w:hAnsi="Arial" w:cs="Arial"/>
      </w:rPr>
      <w:fldChar w:fldCharType="separate"/>
    </w:r>
    <w:r w:rsidR="00AE35E4">
      <w:rPr>
        <w:rFonts w:ascii="Arial" w:hAnsi="Arial" w:cs="Arial"/>
        <w:noProof/>
      </w:rPr>
      <w:t>1</w:t>
    </w:r>
    <w:r w:rsidRPr="00F719FD">
      <w:rPr>
        <w:rFonts w:ascii="Arial" w:hAnsi="Arial" w:cs="Arial"/>
      </w:rPr>
      <w:fldChar w:fldCharType="end"/>
    </w:r>
    <w:r w:rsidRPr="00F719FD">
      <w:rPr>
        <w:rFonts w:ascii="Arial" w:hAnsi="Arial" w:cs="Arial"/>
      </w:rPr>
      <w:t xml:space="preserve"> of </w:t>
    </w:r>
    <w:r w:rsidRPr="00F719FD">
      <w:rPr>
        <w:rFonts w:ascii="Arial" w:hAnsi="Arial" w:cs="Arial"/>
      </w:rPr>
      <w:fldChar w:fldCharType="begin"/>
    </w:r>
    <w:r w:rsidRPr="00F719FD">
      <w:rPr>
        <w:rFonts w:ascii="Arial" w:hAnsi="Arial" w:cs="Arial"/>
      </w:rPr>
      <w:instrText xml:space="preserve"> NUMPAGES   \* MERGEFORMAT </w:instrText>
    </w:r>
    <w:r w:rsidRPr="00F719FD">
      <w:rPr>
        <w:rFonts w:ascii="Arial" w:hAnsi="Arial" w:cs="Arial"/>
      </w:rPr>
      <w:fldChar w:fldCharType="separate"/>
    </w:r>
    <w:r w:rsidR="00AE35E4">
      <w:rPr>
        <w:rFonts w:ascii="Arial" w:hAnsi="Arial" w:cs="Arial"/>
        <w:noProof/>
      </w:rPr>
      <w:t>1</w:t>
    </w:r>
    <w:r w:rsidRPr="00F719FD">
      <w:rPr>
        <w:rFonts w:ascii="Arial" w:hAnsi="Arial" w:cs="Arial"/>
      </w:rPr>
      <w:fldChar w:fldCharType="end"/>
    </w:r>
  </w:p>
  <w:p w14:paraId="63E1DBD7" w14:textId="77777777" w:rsidR="00F719FD" w:rsidRDefault="00F71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6868F" w14:textId="77777777" w:rsidR="00AE78EE" w:rsidRDefault="00AE78EE">
      <w:r>
        <w:separator/>
      </w:r>
    </w:p>
  </w:footnote>
  <w:footnote w:type="continuationSeparator" w:id="0">
    <w:p w14:paraId="5B6C7108" w14:textId="77777777" w:rsidR="00AE78EE" w:rsidRDefault="00AE7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81BB4" w:rsidRPr="00F719FD" w14:paraId="7301CBB9" w14:textId="77777777" w:rsidTr="003907EF">
      <w:tc>
        <w:tcPr>
          <w:tcW w:w="4621" w:type="dxa"/>
          <w:shd w:val="clear" w:color="auto" w:fill="auto"/>
        </w:tcPr>
        <w:p w14:paraId="25E2966C" w14:textId="1473ED1F" w:rsidR="00681BB4" w:rsidRPr="00F719FD" w:rsidRDefault="008439B3">
          <w:pPr>
            <w:snapToGrid w:val="0"/>
            <w:jc w:val="both"/>
            <w:rPr>
              <w:rFonts w:ascii="Arial" w:hAnsi="Arial" w:cs="Arial"/>
              <w:lang w:val="en-US"/>
            </w:rPr>
          </w:pPr>
          <w:r w:rsidRPr="00EB274F"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2E391A7F" wp14:editId="664C3401">
                <wp:extent cx="1912620" cy="403860"/>
                <wp:effectExtent l="0" t="0" r="0" b="0"/>
                <wp:docPr id="1" name="Picture 4" descr="C:\Users\graham\Documents\Business Development\Marketing\Logo\basic_docmosis_with_text_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graham\Documents\Business Development\Marketing\Logo\basic_docmosis_with_text_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26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shd w:val="clear" w:color="auto" w:fill="auto"/>
        </w:tcPr>
        <w:p w14:paraId="00B17ACA" w14:textId="77777777" w:rsidR="003907EF" w:rsidRDefault="003907EF" w:rsidP="003907EF">
          <w:pPr>
            <w:snapToGrid w:val="0"/>
            <w:jc w:val="right"/>
            <w:rPr>
              <w:rFonts w:ascii="Arial" w:hAnsi="Arial" w:cs="Arial"/>
              <w:lang w:val="en-US"/>
            </w:rPr>
          </w:pPr>
        </w:p>
        <w:p w14:paraId="33C04AC9" w14:textId="77777777" w:rsidR="00681BB4" w:rsidRPr="00F719FD" w:rsidRDefault="00054D17" w:rsidP="003907EF">
          <w:pPr>
            <w:snapToGrid w:val="0"/>
            <w:jc w:val="right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Welcome Template</w:t>
          </w:r>
        </w:p>
      </w:tc>
    </w:tr>
  </w:tbl>
  <w:p w14:paraId="26F16139" w14:textId="77777777" w:rsidR="00681BB4" w:rsidRPr="00F719FD" w:rsidRDefault="00681BB4">
    <w:pPr>
      <w:pStyle w:val="Header"/>
      <w:ind w:left="-709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A1CF7"/>
    <w:multiLevelType w:val="hybridMultilevel"/>
    <w:tmpl w:val="B55898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9E5AAE"/>
    <w:multiLevelType w:val="hybridMultilevel"/>
    <w:tmpl w:val="D560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B07E5"/>
    <w:multiLevelType w:val="hybridMultilevel"/>
    <w:tmpl w:val="37AE6A2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7C571EF"/>
    <w:multiLevelType w:val="hybridMultilevel"/>
    <w:tmpl w:val="75E67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FA487A"/>
    <w:multiLevelType w:val="hybridMultilevel"/>
    <w:tmpl w:val="4E60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13AC7"/>
    <w:multiLevelType w:val="hybridMultilevel"/>
    <w:tmpl w:val="5F42D6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CC2D54"/>
    <w:multiLevelType w:val="hybridMultilevel"/>
    <w:tmpl w:val="5138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BD297C"/>
    <w:multiLevelType w:val="hybridMultilevel"/>
    <w:tmpl w:val="7342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E3"/>
    <w:rsid w:val="00054D17"/>
    <w:rsid w:val="000A1DC8"/>
    <w:rsid w:val="001925F6"/>
    <w:rsid w:val="001E3E37"/>
    <w:rsid w:val="00211FDF"/>
    <w:rsid w:val="00273BFF"/>
    <w:rsid w:val="002A5264"/>
    <w:rsid w:val="002B1EBD"/>
    <w:rsid w:val="002D5E51"/>
    <w:rsid w:val="002D7FFD"/>
    <w:rsid w:val="00307476"/>
    <w:rsid w:val="00346BDE"/>
    <w:rsid w:val="00347225"/>
    <w:rsid w:val="00384CA4"/>
    <w:rsid w:val="003907EF"/>
    <w:rsid w:val="003927FC"/>
    <w:rsid w:val="003D6858"/>
    <w:rsid w:val="004010E5"/>
    <w:rsid w:val="004023F6"/>
    <w:rsid w:val="00404FA3"/>
    <w:rsid w:val="00426E6B"/>
    <w:rsid w:val="00485E3F"/>
    <w:rsid w:val="00490D4D"/>
    <w:rsid w:val="004B222B"/>
    <w:rsid w:val="004B5CB4"/>
    <w:rsid w:val="004C496B"/>
    <w:rsid w:val="004E6DF1"/>
    <w:rsid w:val="0052270D"/>
    <w:rsid w:val="005C5987"/>
    <w:rsid w:val="005E2376"/>
    <w:rsid w:val="006442C0"/>
    <w:rsid w:val="00681BB4"/>
    <w:rsid w:val="00701977"/>
    <w:rsid w:val="00702431"/>
    <w:rsid w:val="00705366"/>
    <w:rsid w:val="00741B42"/>
    <w:rsid w:val="00774CEE"/>
    <w:rsid w:val="007B1015"/>
    <w:rsid w:val="007D1A69"/>
    <w:rsid w:val="008439B3"/>
    <w:rsid w:val="008A52F7"/>
    <w:rsid w:val="008F01C5"/>
    <w:rsid w:val="0090213C"/>
    <w:rsid w:val="00906A5B"/>
    <w:rsid w:val="0091461B"/>
    <w:rsid w:val="0096098E"/>
    <w:rsid w:val="00A10818"/>
    <w:rsid w:val="00A70E62"/>
    <w:rsid w:val="00A81F11"/>
    <w:rsid w:val="00AD529F"/>
    <w:rsid w:val="00AD7BD5"/>
    <w:rsid w:val="00AE35E4"/>
    <w:rsid w:val="00AE78EE"/>
    <w:rsid w:val="00AF09EF"/>
    <w:rsid w:val="00B043FD"/>
    <w:rsid w:val="00BD2E5C"/>
    <w:rsid w:val="00C1712B"/>
    <w:rsid w:val="00C42409"/>
    <w:rsid w:val="00C61402"/>
    <w:rsid w:val="00D37BD2"/>
    <w:rsid w:val="00D90ADE"/>
    <w:rsid w:val="00DA6A73"/>
    <w:rsid w:val="00DB1EEF"/>
    <w:rsid w:val="00DE7742"/>
    <w:rsid w:val="00E10991"/>
    <w:rsid w:val="00E83C12"/>
    <w:rsid w:val="00E84804"/>
    <w:rsid w:val="00E87FA7"/>
    <w:rsid w:val="00E900E2"/>
    <w:rsid w:val="00EA50E3"/>
    <w:rsid w:val="00EA603B"/>
    <w:rsid w:val="00EB274F"/>
    <w:rsid w:val="00EC158C"/>
    <w:rsid w:val="00ED5FF3"/>
    <w:rsid w:val="00F1355E"/>
    <w:rsid w:val="00F64790"/>
    <w:rsid w:val="00F719FD"/>
    <w:rsid w:val="00F7481F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7E4565"/>
  <w15:chartTrackingRefBased/>
  <w15:docId w15:val="{D76B95E7-3FDC-4825-8049-B4A0C3B5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rFonts w:cs="Calibri"/>
      <w:sz w:val="24"/>
      <w:szCs w:val="24"/>
      <w:lang w:val="en-AU"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styleId="DefaultParagraphFont0">
    <w:name w:val="Default Paragraph Font"/>
  </w:style>
  <w:style w:type="character" w:customStyle="1" w:styleId="HeaderChar">
    <w:name w:val="Header Char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rsid w:val="003D68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D6858"/>
    <w:rPr>
      <w:rFonts w:ascii="Tahoma" w:hAnsi="Tahoma" w:cs="Tahoma"/>
      <w:sz w:val="16"/>
      <w:szCs w:val="16"/>
      <w:lang w:val="en-AU" w:eastAsia="ar-SA"/>
    </w:rPr>
  </w:style>
  <w:style w:type="paragraph" w:styleId="Revision">
    <w:name w:val="Revision"/>
    <w:hidden/>
    <w:uiPriority w:val="99"/>
    <w:semiHidden/>
    <w:rsid w:val="003D6858"/>
    <w:rPr>
      <w:rFonts w:cs="Calibri"/>
      <w:sz w:val="24"/>
      <w:szCs w:val="24"/>
      <w:lang w:val="en-AU" w:eastAsia="ar-SA"/>
    </w:rPr>
  </w:style>
  <w:style w:type="character" w:styleId="UnresolvedMention">
    <w:name w:val="Unresolved Mention"/>
    <w:uiPriority w:val="99"/>
    <w:semiHidden/>
    <w:unhideWhenUsed/>
    <w:rsid w:val="002B1E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ocmosis.com/resources/examp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Links>
    <vt:vector size="6" baseType="variant">
      <vt:variant>
        <vt:i4>458770</vt:i4>
      </vt:variant>
      <vt:variant>
        <vt:i4>0</vt:i4>
      </vt:variant>
      <vt:variant>
        <vt:i4>0</vt:i4>
      </vt:variant>
      <vt:variant>
        <vt:i4>5</vt:i4>
      </vt:variant>
      <vt:variant>
        <vt:lpwstr>https://www.docmosis.com/resources/examples.html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Docmosis</dc:creator>
  <cp:keywords/>
  <cp:lastModifiedBy>Graham</cp:lastModifiedBy>
  <cp:revision>5</cp:revision>
  <cp:lastPrinted>1601-01-01T00:00:00Z</cp:lastPrinted>
  <dcterms:created xsi:type="dcterms:W3CDTF">2018-10-19T08:17:00Z</dcterms:created>
  <dcterms:modified xsi:type="dcterms:W3CDTF">2018-10-19T08:23:00Z</dcterms:modified>
</cp:coreProperties>
</file>